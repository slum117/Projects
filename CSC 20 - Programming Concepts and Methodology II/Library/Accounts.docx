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63" w:rsidRDefault="00477653" w:rsidP="0047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Accounts ID numbers:</w:t>
      </w:r>
    </w:p>
    <w:p w:rsidR="00477653" w:rsidRDefault="00477653" w:rsidP="004776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477653" w:rsidRDefault="00477653" w:rsidP="004776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477653" w:rsidRDefault="00477653" w:rsidP="004776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1147</w:t>
      </w:r>
    </w:p>
    <w:p w:rsidR="00477653" w:rsidRDefault="00477653" w:rsidP="004776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3214</w:t>
      </w:r>
    </w:p>
    <w:p w:rsidR="00477653" w:rsidRDefault="00477653" w:rsidP="004776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325182</w:t>
      </w:r>
    </w:p>
    <w:p w:rsidR="00477653" w:rsidRPr="00477653" w:rsidRDefault="00477653" w:rsidP="004776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5574321</w:t>
      </w:r>
    </w:p>
    <w:p w:rsidR="00477653" w:rsidRDefault="00477653" w:rsidP="0047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7653" w:rsidRDefault="00477653" w:rsidP="0047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Accounts:</w:t>
      </w:r>
    </w:p>
    <w:p w:rsidR="00477653" w:rsidRDefault="00477653" w:rsidP="0047765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Account 147</w:t>
      </w:r>
    </w:p>
    <w:p w:rsidR="00477653" w:rsidRPr="00477653" w:rsidRDefault="00477653" w:rsidP="0047765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 358</w:t>
      </w:r>
      <w:bookmarkStart w:id="0" w:name="_GoBack"/>
      <w:bookmarkEnd w:id="0"/>
    </w:p>
    <w:p w:rsidR="00477653" w:rsidRPr="00477653" w:rsidRDefault="00477653" w:rsidP="00477653">
      <w:pPr>
        <w:rPr>
          <w:rFonts w:ascii="Times New Roman" w:hAnsi="Times New Roman" w:cs="Times New Roman"/>
          <w:sz w:val="24"/>
          <w:szCs w:val="24"/>
        </w:rPr>
      </w:pPr>
    </w:p>
    <w:sectPr w:rsidR="00477653" w:rsidRPr="0047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12A" w:rsidRDefault="0021512A" w:rsidP="00B42AED">
      <w:r>
        <w:separator/>
      </w:r>
    </w:p>
  </w:endnote>
  <w:endnote w:type="continuationSeparator" w:id="0">
    <w:p w:rsidR="0021512A" w:rsidRDefault="0021512A" w:rsidP="00B4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12A" w:rsidRDefault="0021512A" w:rsidP="00B42AED">
      <w:r>
        <w:separator/>
      </w:r>
    </w:p>
  </w:footnote>
  <w:footnote w:type="continuationSeparator" w:id="0">
    <w:p w:rsidR="0021512A" w:rsidRDefault="0021512A" w:rsidP="00B42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DB3766"/>
    <w:multiLevelType w:val="hybridMultilevel"/>
    <w:tmpl w:val="56DA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04353A"/>
    <w:multiLevelType w:val="hybridMultilevel"/>
    <w:tmpl w:val="215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855B4"/>
    <w:multiLevelType w:val="hybridMultilevel"/>
    <w:tmpl w:val="8372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C485674"/>
    <w:multiLevelType w:val="hybridMultilevel"/>
    <w:tmpl w:val="3798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0062D62"/>
    <w:multiLevelType w:val="hybridMultilevel"/>
    <w:tmpl w:val="F014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14F37"/>
    <w:multiLevelType w:val="hybridMultilevel"/>
    <w:tmpl w:val="3E6A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72AD3"/>
    <w:multiLevelType w:val="hybridMultilevel"/>
    <w:tmpl w:val="99BE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9885BD6"/>
    <w:multiLevelType w:val="hybridMultilevel"/>
    <w:tmpl w:val="100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95AE0"/>
    <w:multiLevelType w:val="hybridMultilevel"/>
    <w:tmpl w:val="9282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FB22CF"/>
    <w:multiLevelType w:val="hybridMultilevel"/>
    <w:tmpl w:val="A9B6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71B42"/>
    <w:multiLevelType w:val="hybridMultilevel"/>
    <w:tmpl w:val="7912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0"/>
  </w:num>
  <w:num w:numId="5">
    <w:abstractNumId w:val="14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1"/>
  </w:num>
  <w:num w:numId="22">
    <w:abstractNumId w:val="11"/>
  </w:num>
  <w:num w:numId="23">
    <w:abstractNumId w:val="33"/>
  </w:num>
  <w:num w:numId="24">
    <w:abstractNumId w:val="28"/>
  </w:num>
  <w:num w:numId="25">
    <w:abstractNumId w:val="16"/>
  </w:num>
  <w:num w:numId="26">
    <w:abstractNumId w:val="13"/>
  </w:num>
  <w:num w:numId="27">
    <w:abstractNumId w:val="25"/>
  </w:num>
  <w:num w:numId="28">
    <w:abstractNumId w:val="31"/>
  </w:num>
  <w:num w:numId="29">
    <w:abstractNumId w:val="23"/>
  </w:num>
  <w:num w:numId="30">
    <w:abstractNumId w:val="24"/>
  </w:num>
  <w:num w:numId="31">
    <w:abstractNumId w:val="29"/>
  </w:num>
  <w:num w:numId="32">
    <w:abstractNumId w:val="20"/>
  </w:num>
  <w:num w:numId="33">
    <w:abstractNumId w:val="3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ED"/>
    <w:rsid w:val="00056466"/>
    <w:rsid w:val="00132F39"/>
    <w:rsid w:val="0021512A"/>
    <w:rsid w:val="002551D6"/>
    <w:rsid w:val="002C0EB6"/>
    <w:rsid w:val="00477653"/>
    <w:rsid w:val="004C78EE"/>
    <w:rsid w:val="00513FF2"/>
    <w:rsid w:val="00645252"/>
    <w:rsid w:val="006D3D74"/>
    <w:rsid w:val="006F7B20"/>
    <w:rsid w:val="007F7ABB"/>
    <w:rsid w:val="008759B9"/>
    <w:rsid w:val="00A9204E"/>
    <w:rsid w:val="00B20938"/>
    <w:rsid w:val="00B42AED"/>
    <w:rsid w:val="00B43E43"/>
    <w:rsid w:val="00B60D63"/>
    <w:rsid w:val="00B744B5"/>
    <w:rsid w:val="00C448CA"/>
    <w:rsid w:val="00D471CA"/>
    <w:rsid w:val="00D60E26"/>
    <w:rsid w:val="00FD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870"/>
  <w15:chartTrackingRefBased/>
  <w15:docId w15:val="{B7B56E0F-5543-4FDF-ACF8-9F4F9433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B42AED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B42A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Lu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43981-9A83-4102-B204-05769089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1930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Lum</dc:creator>
  <cp:keywords/>
  <dc:description/>
  <cp:lastModifiedBy>Steven Lum</cp:lastModifiedBy>
  <cp:revision>2</cp:revision>
  <dcterms:created xsi:type="dcterms:W3CDTF">2018-04-29T03:49:00Z</dcterms:created>
  <dcterms:modified xsi:type="dcterms:W3CDTF">2018-05-04T06:56:00Z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